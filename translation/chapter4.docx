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1BFFE0" w14:textId="77777777" w:rsidR="001B6938" w:rsidRDefault="001B6938" w:rsidP="001B693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32"/>
          <w:szCs w:val="32"/>
        </w:rPr>
        <w:t xml:space="preserve">4. </w:t>
      </w:r>
      <w:r>
        <w:rPr>
          <w:rFonts w:ascii="Times" w:hAnsi="Times" w:cs="Times"/>
          <w:kern w:val="0"/>
          <w:sz w:val="30"/>
          <w:szCs w:val="30"/>
        </w:rPr>
        <w:t>検索連動型広告を用いたクエリ拡張に基づ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  <w:r>
        <w:rPr>
          <w:rFonts w:ascii="Times" w:hAnsi="Times" w:cs="Times"/>
          <w:kern w:val="0"/>
          <w:sz w:val="30"/>
          <w:szCs w:val="30"/>
        </w:rPr>
        <w:t>くタスクを含むウェブページの発見</w:t>
      </w:r>
    </w:p>
    <w:p w14:paraId="6D33FBEE" w14:textId="77777777" w:rsidR="001B6938" w:rsidRDefault="001B6938" w:rsidP="001B693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本稿では</w:t>
      </w:r>
      <w:r>
        <w:rPr>
          <w:rFonts w:ascii="Times" w:hAnsi="Times" w:cs="Times"/>
          <w:kern w:val="0"/>
        </w:rPr>
        <w:t xml:space="preserve">,3 </w:t>
      </w:r>
      <w:r>
        <w:rPr>
          <w:rFonts w:ascii="Times" w:hAnsi="Times" w:cs="Times"/>
          <w:kern w:val="0"/>
        </w:rPr>
        <w:t>章で述べたタスク検索を実現するための第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一歩として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タスクを含むウェブページを網羅的に発見す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るための手法を提案する</w:t>
      </w:r>
      <w:r>
        <w:rPr>
          <w:rFonts w:ascii="Times" w:hAnsi="Times" w:cs="Times"/>
          <w:kern w:val="0"/>
        </w:rPr>
        <w:t xml:space="preserve">.1 </w:t>
      </w:r>
      <w:r>
        <w:rPr>
          <w:rFonts w:ascii="Times" w:hAnsi="Times" w:cs="Times"/>
          <w:kern w:val="0"/>
        </w:rPr>
        <w:t>章でも述べたとおり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通常の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ウェブ検索を行っただけでは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ある目的を達成するための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タスクを網羅的に収集することは難しい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そこで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本稿で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は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検索エンジンの検索連動型広告に着目し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そこからタ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スクに関連した動詞を用いて入力クエリを拡張すること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で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元の入力クエリから得られるウェブページには含まれ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ていないようなタスクを含んだウェブページを発見する</w:t>
      </w:r>
      <w:r>
        <w:rPr>
          <w:rFonts w:ascii="Times" w:hAnsi="Times" w:cs="Times"/>
          <w:kern w:val="0"/>
        </w:rPr>
        <w:t>.</w:t>
      </w:r>
    </w:p>
    <w:p w14:paraId="7E54C534" w14:textId="77777777" w:rsidR="001B6938" w:rsidRDefault="001B6938" w:rsidP="001B693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26"/>
          <w:szCs w:val="26"/>
        </w:rPr>
        <w:t xml:space="preserve">4.1 </w:t>
      </w:r>
      <w:r>
        <w:rPr>
          <w:rFonts w:ascii="Times" w:hAnsi="Times" w:cs="Times"/>
          <w:kern w:val="0"/>
        </w:rPr>
        <w:t>検索連動型広告を用いたクエリ拡張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前章で説明したように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タスクとは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目的を達成するた</w:t>
      </w:r>
    </w:p>
    <w:p w14:paraId="151E63E3" w14:textId="77777777" w:rsidR="001B6938" w:rsidRDefault="001B6938" w:rsidP="001B693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めに必要な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ユーザが取るべき行動と考えることができ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る</w:t>
      </w:r>
      <w:r>
        <w:rPr>
          <w:rFonts w:ascii="Times" w:hAnsi="Times" w:cs="Times"/>
          <w:kern w:val="0"/>
        </w:rPr>
        <w:t xml:space="preserve">.Yamamoto </w:t>
      </w:r>
      <w:r>
        <w:rPr>
          <w:rFonts w:ascii="Times" w:hAnsi="Times" w:cs="Times"/>
          <w:kern w:val="0"/>
        </w:rPr>
        <w:t>らや田麥らは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そうしたタスクは検索エン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ジンの検索連動型広告と非常に関連が深いことを指摘して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いる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現在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多くの商用検索エンジンでは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ユーザが入力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したクエリに対して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広告主によって登録された広告のう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ち関連度の高いものが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検索結果ページ上に表示されるよ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うになっている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この検索連動型広告とタスク検索の関係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に関して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たとえば</w:t>
      </w:r>
      <w:r>
        <w:rPr>
          <w:rFonts w:ascii="Times" w:hAnsi="Times" w:cs="Times"/>
          <w:kern w:val="0"/>
        </w:rPr>
        <w:t xml:space="preserve">,Yamamoto </w:t>
      </w:r>
      <w:r>
        <w:rPr>
          <w:rFonts w:ascii="Times" w:hAnsi="Times" w:cs="Times"/>
          <w:kern w:val="0"/>
        </w:rPr>
        <w:t>らは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タスク検索は一般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的に達成することが困難であるため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そのようなドメイン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に多くの広告が登録されており</w:t>
      </w:r>
      <w:r>
        <w:rPr>
          <w:rFonts w:ascii="Times" w:hAnsi="Times" w:cs="Times"/>
          <w:kern w:val="0"/>
        </w:rPr>
        <w:t xml:space="preserve">,1 </w:t>
      </w:r>
      <w:r>
        <w:rPr>
          <w:rFonts w:ascii="Times" w:hAnsi="Times" w:cs="Times"/>
          <w:kern w:val="0"/>
        </w:rPr>
        <w:t>つ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1 </w:t>
      </w:r>
      <w:r>
        <w:rPr>
          <w:rFonts w:ascii="Times" w:hAnsi="Times" w:cs="Times"/>
          <w:kern w:val="0"/>
        </w:rPr>
        <w:t>つの広告は特定の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行動やトランザクションに関連していると述べている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[1]. </w:t>
      </w:r>
      <w:r>
        <w:rPr>
          <w:rFonts w:ascii="Times" w:hAnsi="Times" w:cs="Times"/>
          <w:kern w:val="0"/>
        </w:rPr>
        <w:t>また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田麥らは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あるサービスを検索する場合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その多く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は検索連動型広告に出現しており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検索連動型広告を利用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することでサービスに関するウェブを効率的に検索できる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ことを示している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>[8].</w:t>
      </w:r>
    </w:p>
    <w:p w14:paraId="49EAC904" w14:textId="77777777" w:rsidR="001B6938" w:rsidRDefault="001B6938" w:rsidP="001B693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そこで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本稿ではクエリ拡張を行う際の拡張語を選択す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るための情報源として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検索連動型広告を利用する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検索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連動型広告を利用することで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タスクに関連し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かつ通常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のウェブ検索結果からでは得られないようなタスクに関連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した語句がクエリ拡張語として得られることが期待される</w:t>
      </w:r>
      <w:r>
        <w:rPr>
          <w:rFonts w:ascii="Times" w:hAnsi="Times" w:cs="Times"/>
          <w:kern w:val="0"/>
        </w:rPr>
        <w:t>.</w:t>
      </w:r>
    </w:p>
    <w:p w14:paraId="4F2E7837" w14:textId="77777777" w:rsidR="001B6938" w:rsidRDefault="001B6938" w:rsidP="001B693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26"/>
          <w:szCs w:val="26"/>
        </w:rPr>
        <w:t xml:space="preserve">4.2 </w:t>
      </w:r>
      <w:r>
        <w:rPr>
          <w:rFonts w:ascii="Times" w:hAnsi="Times" w:cs="Times"/>
          <w:kern w:val="0"/>
        </w:rPr>
        <w:t>手法の流れ</w:t>
      </w:r>
      <w:r>
        <w:rPr>
          <w:rFonts w:ascii="Times" w:hAnsi="Times" w:cs="Times"/>
          <w:kern w:val="0"/>
        </w:rPr>
        <w:t> </w:t>
      </w:r>
      <w:r>
        <w:rPr>
          <w:rFonts w:ascii="Times" w:hAnsi="Times" w:cs="Times"/>
          <w:kern w:val="0"/>
        </w:rPr>
        <w:t>提案手法の概要を図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4 </w:t>
      </w:r>
      <w:r>
        <w:rPr>
          <w:rFonts w:ascii="Times" w:hAnsi="Times" w:cs="Times"/>
          <w:kern w:val="0"/>
        </w:rPr>
        <w:t>に示す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本手法は以下の流れで</w:t>
      </w:r>
    </w:p>
    <w:p w14:paraId="44C6C70C" w14:textId="77777777" w:rsidR="001B6938" w:rsidRDefault="001B6938" w:rsidP="001B693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ウェブページを取得する</w:t>
      </w:r>
      <w:r>
        <w:rPr>
          <w:rFonts w:ascii="Times" w:hAnsi="Times" w:cs="Times"/>
          <w:kern w:val="0"/>
        </w:rPr>
        <w:t>. </w:t>
      </w:r>
      <w:r>
        <w:rPr>
          <w:rFonts w:ascii="Times" w:hAnsi="Times" w:cs="Times"/>
          <w:kern w:val="0"/>
          <w:sz w:val="26"/>
          <w:szCs w:val="26"/>
        </w:rPr>
        <w:t xml:space="preserve">( 1 ) </w:t>
      </w:r>
      <w:r>
        <w:rPr>
          <w:rFonts w:ascii="Times" w:hAnsi="Times" w:cs="Times"/>
          <w:kern w:val="0"/>
        </w:rPr>
        <w:t>タスク</w:t>
      </w:r>
      <w:r>
        <w:rPr>
          <w:rFonts w:ascii="Times" w:hAnsi="Times" w:cs="Times"/>
          <w:kern w:val="0"/>
        </w:rPr>
        <w:t>(</w:t>
      </w:r>
      <w:r>
        <w:rPr>
          <w:rFonts w:ascii="Times" w:hAnsi="Times" w:cs="Times"/>
          <w:kern w:val="0"/>
        </w:rPr>
        <w:t>目的となる状態</w:t>
      </w:r>
      <w:r>
        <w:rPr>
          <w:rFonts w:ascii="Times" w:hAnsi="Times" w:cs="Times"/>
          <w:kern w:val="0"/>
        </w:rPr>
        <w:t>)</w:t>
      </w:r>
      <w:r>
        <w:rPr>
          <w:rFonts w:ascii="Times" w:hAnsi="Times" w:cs="Times"/>
          <w:kern w:val="0"/>
        </w:rPr>
        <w:t>を表したクエリ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q </w:t>
      </w:r>
      <w:r>
        <w:rPr>
          <w:rFonts w:ascii="Times" w:hAnsi="Times" w:cs="Times"/>
          <w:kern w:val="0"/>
        </w:rPr>
        <w:t>を受け</w:t>
      </w:r>
    </w:p>
    <w:p w14:paraId="18CEF4DF" w14:textId="77777777" w:rsidR="001B6938" w:rsidRDefault="001B6938" w:rsidP="001B693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取る</w:t>
      </w:r>
      <w:r>
        <w:rPr>
          <w:rFonts w:ascii="Times" w:hAnsi="Times" w:cs="Times"/>
          <w:kern w:val="0"/>
        </w:rPr>
        <w:t>. </w:t>
      </w:r>
      <w:r>
        <w:rPr>
          <w:rFonts w:ascii="Times" w:hAnsi="Times" w:cs="Times"/>
          <w:kern w:val="0"/>
          <w:sz w:val="26"/>
          <w:szCs w:val="26"/>
        </w:rPr>
        <w:t xml:space="preserve">(2) q0 </w:t>
      </w:r>
      <w:r>
        <w:rPr>
          <w:rFonts w:ascii="Times" w:hAnsi="Times" w:cs="Times"/>
          <w:kern w:val="0"/>
        </w:rPr>
        <w:t>でウェブ検索を行い</w:t>
      </w:r>
      <w:r>
        <w:rPr>
          <w:rFonts w:ascii="Times" w:hAnsi="Times" w:cs="Times"/>
          <w:kern w:val="0"/>
        </w:rPr>
        <w:t xml:space="preserve">,n </w:t>
      </w:r>
      <w:r>
        <w:rPr>
          <w:rFonts w:ascii="Times" w:hAnsi="Times" w:cs="Times"/>
          <w:kern w:val="0"/>
        </w:rPr>
        <w:t>件の検索連動型広告</w:t>
      </w:r>
    </w:p>
    <w:p w14:paraId="5694DCDC" w14:textId="77777777" w:rsidR="001B6938" w:rsidRDefault="001B6938" w:rsidP="001B693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26"/>
          <w:szCs w:val="26"/>
        </w:rPr>
        <w:t xml:space="preserve">{a1, . . . , an} </w:t>
      </w:r>
      <w:r>
        <w:rPr>
          <w:rFonts w:ascii="Times" w:hAnsi="Times" w:cs="Times"/>
          <w:kern w:val="0"/>
        </w:rPr>
        <w:t>を取得する</w:t>
      </w:r>
      <w:r>
        <w:rPr>
          <w:rFonts w:ascii="Times" w:hAnsi="Times" w:cs="Times"/>
          <w:kern w:val="0"/>
        </w:rPr>
        <w:t>. </w:t>
      </w:r>
      <w:r>
        <w:rPr>
          <w:rFonts w:ascii="Times" w:hAnsi="Times" w:cs="Times"/>
          <w:kern w:val="0"/>
          <w:sz w:val="26"/>
          <w:szCs w:val="26"/>
        </w:rPr>
        <w:t xml:space="preserve">( 3 ) {a1 . . . an } </w:t>
      </w:r>
      <w:r>
        <w:rPr>
          <w:rFonts w:ascii="Times" w:hAnsi="Times" w:cs="Times"/>
          <w:kern w:val="0"/>
        </w:rPr>
        <w:t>のタイトルおよびスニペットに対して形態</w:t>
      </w:r>
    </w:p>
    <w:p w14:paraId="27E9D990" w14:textId="77777777" w:rsidR="001B6938" w:rsidRDefault="001B6938" w:rsidP="001B693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060807"/>
          <w:kern w:val="0"/>
          <w:sz w:val="14"/>
          <w:szCs w:val="14"/>
        </w:rPr>
        <w:t>検索連動型</w:t>
      </w:r>
      <w:r>
        <w:rPr>
          <w:rFonts w:ascii="Times" w:hAnsi="Times" w:cs="Times"/>
          <w:color w:val="060807"/>
          <w:kern w:val="0"/>
          <w:sz w:val="14"/>
          <w:szCs w:val="14"/>
        </w:rPr>
        <w:t xml:space="preserve"> </w:t>
      </w:r>
      <w:r>
        <w:rPr>
          <w:rFonts w:ascii="Times" w:hAnsi="Times" w:cs="Times"/>
          <w:color w:val="060807"/>
          <w:kern w:val="0"/>
          <w:sz w:val="14"/>
          <w:szCs w:val="14"/>
        </w:rPr>
        <w:t>広告</w:t>
      </w:r>
    </w:p>
    <w:p w14:paraId="514C2388" w14:textId="77777777" w:rsidR="001B6938" w:rsidRDefault="001B6938" w:rsidP="001B693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060807"/>
          <w:kern w:val="0"/>
          <w:sz w:val="14"/>
          <w:szCs w:val="14"/>
        </w:rPr>
        <w:lastRenderedPageBreak/>
        <w:t>動詞・サ変名詞</w:t>
      </w:r>
      <w:r>
        <w:rPr>
          <w:rFonts w:ascii="Times" w:hAnsi="Times" w:cs="Times"/>
          <w:color w:val="060807"/>
          <w:kern w:val="0"/>
          <w:sz w:val="14"/>
          <w:szCs w:val="14"/>
        </w:rPr>
        <w:t xml:space="preserve"> </w:t>
      </w:r>
      <w:r>
        <w:rPr>
          <w:rFonts w:ascii="Times" w:hAnsi="Times" w:cs="Times"/>
          <w:color w:val="060807"/>
          <w:kern w:val="0"/>
          <w:sz w:val="14"/>
          <w:szCs w:val="14"/>
        </w:rPr>
        <w:t>の抽出</w:t>
      </w:r>
    </w:p>
    <w:p w14:paraId="70FBF76A" w14:textId="77777777" w:rsidR="001B6938" w:rsidRDefault="001B6938" w:rsidP="001B693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060807"/>
          <w:kern w:val="0"/>
          <w:sz w:val="10"/>
          <w:szCs w:val="10"/>
        </w:rPr>
        <w:t>拡張</w:t>
      </w:r>
      <w:r>
        <w:rPr>
          <w:rFonts w:ascii="Times" w:hAnsi="Times" w:cs="Times"/>
          <w:color w:val="060807"/>
          <w:kern w:val="0"/>
          <w:sz w:val="10"/>
          <w:szCs w:val="10"/>
        </w:rPr>
        <w:t xml:space="preserve"> </w:t>
      </w:r>
      <w:r>
        <w:rPr>
          <w:rFonts w:ascii="Times" w:hAnsi="Times" w:cs="Times"/>
          <w:color w:val="060807"/>
          <w:kern w:val="0"/>
          <w:sz w:val="10"/>
          <w:szCs w:val="10"/>
        </w:rPr>
        <w:t>拡張</w:t>
      </w:r>
      <w:r>
        <w:rPr>
          <w:rFonts w:ascii="Times" w:hAnsi="Times" w:cs="Times"/>
          <w:color w:val="060807"/>
          <w:kern w:val="0"/>
          <w:sz w:val="10"/>
          <w:szCs w:val="10"/>
        </w:rPr>
        <w:t xml:space="preserve"> </w:t>
      </w:r>
      <w:r>
        <w:rPr>
          <w:rFonts w:ascii="Times" w:hAnsi="Times" w:cs="Times"/>
          <w:color w:val="060807"/>
          <w:kern w:val="0"/>
          <w:sz w:val="10"/>
          <w:szCs w:val="10"/>
        </w:rPr>
        <w:t>拡張</w:t>
      </w:r>
      <w:r>
        <w:rPr>
          <w:rFonts w:ascii="Times" w:hAnsi="Times" w:cs="Times"/>
          <w:color w:val="060807"/>
          <w:kern w:val="0"/>
          <w:sz w:val="10"/>
          <w:szCs w:val="10"/>
        </w:rPr>
        <w:t xml:space="preserve"> </w:t>
      </w:r>
      <w:r>
        <w:rPr>
          <w:rFonts w:ascii="Times" w:hAnsi="Times" w:cs="Times"/>
          <w:color w:val="060807"/>
          <w:kern w:val="0"/>
          <w:sz w:val="10"/>
          <w:szCs w:val="10"/>
        </w:rPr>
        <w:t>拡張</w:t>
      </w:r>
      <w:r>
        <w:rPr>
          <w:rFonts w:ascii="Times" w:hAnsi="Times" w:cs="Times"/>
          <w:color w:val="060807"/>
          <w:kern w:val="0"/>
          <w:sz w:val="10"/>
          <w:szCs w:val="10"/>
        </w:rPr>
        <w:t xml:space="preserve"> </w:t>
      </w:r>
      <w:r>
        <w:rPr>
          <w:rFonts w:ascii="Times" w:hAnsi="Times" w:cs="Times"/>
          <w:color w:val="060807"/>
          <w:kern w:val="0"/>
          <w:sz w:val="10"/>
          <w:szCs w:val="10"/>
        </w:rPr>
        <w:t>拡張</w:t>
      </w:r>
      <w:r>
        <w:rPr>
          <w:rFonts w:ascii="Times" w:hAnsi="Times" w:cs="Times"/>
          <w:color w:val="060807"/>
          <w:kern w:val="0"/>
          <w:sz w:val="10"/>
          <w:szCs w:val="10"/>
        </w:rPr>
        <w:t xml:space="preserve"> </w:t>
      </w:r>
      <w:r>
        <w:rPr>
          <w:rFonts w:ascii="Times" w:hAnsi="Times" w:cs="Times"/>
          <w:color w:val="060807"/>
          <w:kern w:val="0"/>
          <w:sz w:val="10"/>
          <w:szCs w:val="10"/>
        </w:rPr>
        <w:t>クエリ</w:t>
      </w:r>
      <w:r>
        <w:rPr>
          <w:rFonts w:ascii="Times" w:hAnsi="Times" w:cs="Times"/>
          <w:color w:val="060807"/>
          <w:kern w:val="0"/>
          <w:sz w:val="10"/>
          <w:szCs w:val="10"/>
        </w:rPr>
        <w:t xml:space="preserve"> </w:t>
      </w:r>
      <w:r>
        <w:rPr>
          <w:rFonts w:ascii="Times" w:hAnsi="Times" w:cs="Times"/>
          <w:color w:val="060807"/>
          <w:kern w:val="0"/>
          <w:sz w:val="10"/>
          <w:szCs w:val="10"/>
        </w:rPr>
        <w:t>クエリ</w:t>
      </w:r>
      <w:r>
        <w:rPr>
          <w:rFonts w:ascii="Times" w:hAnsi="Times" w:cs="Times"/>
          <w:color w:val="060807"/>
          <w:kern w:val="0"/>
          <w:sz w:val="10"/>
          <w:szCs w:val="10"/>
        </w:rPr>
        <w:t xml:space="preserve"> </w:t>
      </w:r>
      <w:r>
        <w:rPr>
          <w:rFonts w:ascii="Times" w:hAnsi="Times" w:cs="Times"/>
          <w:color w:val="060807"/>
          <w:kern w:val="0"/>
          <w:sz w:val="10"/>
          <w:szCs w:val="10"/>
        </w:rPr>
        <w:t>クエリ</w:t>
      </w:r>
      <w:r>
        <w:rPr>
          <w:rFonts w:ascii="Times" w:hAnsi="Times" w:cs="Times"/>
          <w:color w:val="060807"/>
          <w:kern w:val="0"/>
          <w:sz w:val="10"/>
          <w:szCs w:val="10"/>
        </w:rPr>
        <w:t xml:space="preserve"> </w:t>
      </w:r>
      <w:r>
        <w:rPr>
          <w:rFonts w:ascii="Times" w:hAnsi="Times" w:cs="Times"/>
          <w:color w:val="060807"/>
          <w:kern w:val="0"/>
          <w:sz w:val="10"/>
          <w:szCs w:val="10"/>
        </w:rPr>
        <w:t>クエリ</w:t>
      </w:r>
      <w:r>
        <w:rPr>
          <w:rFonts w:ascii="Times" w:hAnsi="Times" w:cs="Times"/>
          <w:color w:val="060807"/>
          <w:kern w:val="0"/>
          <w:sz w:val="10"/>
          <w:szCs w:val="10"/>
        </w:rPr>
        <w:t xml:space="preserve"> </w:t>
      </w:r>
      <w:r>
        <w:rPr>
          <w:rFonts w:ascii="Times" w:hAnsi="Times" w:cs="Times"/>
          <w:color w:val="060807"/>
          <w:kern w:val="0"/>
          <w:sz w:val="10"/>
          <w:szCs w:val="10"/>
        </w:rPr>
        <w:t>クエリ</w:t>
      </w:r>
    </w:p>
    <w:p w14:paraId="0D4F83A3" w14:textId="77777777" w:rsidR="001B6938" w:rsidRDefault="001B6938" w:rsidP="001B693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060807"/>
          <w:kern w:val="0"/>
          <w:sz w:val="14"/>
          <w:szCs w:val="14"/>
        </w:rPr>
        <w:t>ウェブ</w:t>
      </w:r>
    </w:p>
    <w:p w14:paraId="3E79CDDF" w14:textId="77777777" w:rsidR="001B6938" w:rsidRDefault="001B6938" w:rsidP="001B693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060807"/>
          <w:kern w:val="0"/>
          <w:sz w:val="14"/>
          <w:szCs w:val="14"/>
        </w:rPr>
        <w:t>結果ページを</w:t>
      </w:r>
      <w:r>
        <w:rPr>
          <w:rFonts w:ascii="Times" w:hAnsi="Times" w:cs="Times"/>
          <w:color w:val="060807"/>
          <w:kern w:val="0"/>
          <w:sz w:val="14"/>
          <w:szCs w:val="14"/>
        </w:rPr>
        <w:t xml:space="preserve"> </w:t>
      </w:r>
      <w:r>
        <w:rPr>
          <w:rFonts w:ascii="Times" w:hAnsi="Times" w:cs="Times"/>
          <w:color w:val="060807"/>
          <w:kern w:val="0"/>
          <w:sz w:val="14"/>
          <w:szCs w:val="14"/>
        </w:rPr>
        <w:t>統合</w:t>
      </w:r>
    </w:p>
    <w:p w14:paraId="61DBACB1" w14:textId="77777777" w:rsidR="001B6938" w:rsidRDefault="001B6938" w:rsidP="001B693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22"/>
          <w:szCs w:val="22"/>
        </w:rPr>
        <w:t>図</w:t>
      </w:r>
      <w:r>
        <w:rPr>
          <w:rFonts w:ascii="Times" w:hAnsi="Times" w:cs="Times"/>
          <w:kern w:val="0"/>
          <w:sz w:val="22"/>
          <w:szCs w:val="22"/>
        </w:rPr>
        <w:t xml:space="preserve"> 4 </w:t>
      </w:r>
      <w:r>
        <w:rPr>
          <w:rFonts w:ascii="Times" w:hAnsi="Times" w:cs="Times"/>
          <w:kern w:val="0"/>
          <w:sz w:val="22"/>
          <w:szCs w:val="22"/>
        </w:rPr>
        <w:t>提案手法の概要</w:t>
      </w:r>
      <w:r>
        <w:rPr>
          <w:rFonts w:ascii="Times" w:hAnsi="Times" w:cs="Times"/>
          <w:kern w:val="0"/>
          <w:sz w:val="22"/>
          <w:szCs w:val="22"/>
        </w:rPr>
        <w:t> Fig. 4 Overview of our method.</w:t>
      </w:r>
    </w:p>
    <w:p w14:paraId="437CE37C" w14:textId="77777777" w:rsidR="001B6938" w:rsidRDefault="001B6938" w:rsidP="001B693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素解析を行い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出現する動詞およびサ変接続名詞を抽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出し出現回数を計算する</w:t>
      </w:r>
      <w:r>
        <w:rPr>
          <w:rFonts w:ascii="Times" w:hAnsi="Times" w:cs="Times"/>
          <w:kern w:val="0"/>
        </w:rPr>
        <w:t>(</w:t>
      </w:r>
      <w:r>
        <w:rPr>
          <w:rFonts w:ascii="Times" w:hAnsi="Times" w:cs="Times"/>
          <w:kern w:val="0"/>
        </w:rPr>
        <w:t>得られた単語集合を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W 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単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語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w </w:t>
      </w:r>
      <w:r>
        <w:rPr>
          <w:rFonts w:ascii="Menlo Bold" w:hAnsi="Menlo Bold" w:cs="Menlo Bold"/>
          <w:kern w:val="0"/>
          <w:sz w:val="26"/>
          <w:szCs w:val="26"/>
        </w:rPr>
        <w:t>∈</w:t>
      </w:r>
      <w:r>
        <w:rPr>
          <w:rFonts w:ascii="Times" w:hAnsi="Times" w:cs="Times"/>
          <w:kern w:val="0"/>
          <w:sz w:val="26"/>
          <w:szCs w:val="26"/>
        </w:rPr>
        <w:t xml:space="preserve"> W </w:t>
      </w:r>
      <w:r>
        <w:rPr>
          <w:rFonts w:ascii="Times" w:hAnsi="Times" w:cs="Times"/>
          <w:kern w:val="0"/>
        </w:rPr>
        <w:t>の出現回数を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tfw </w:t>
      </w:r>
      <w:r>
        <w:rPr>
          <w:rFonts w:ascii="Times" w:hAnsi="Times" w:cs="Times"/>
          <w:kern w:val="0"/>
        </w:rPr>
        <w:t>とする</w:t>
      </w:r>
      <w:r>
        <w:rPr>
          <w:rFonts w:ascii="Times" w:hAnsi="Times" w:cs="Times"/>
          <w:kern w:val="0"/>
        </w:rPr>
        <w:t>).</w:t>
      </w:r>
    </w:p>
    <w:p w14:paraId="292FD614" w14:textId="77777777" w:rsidR="001B6938" w:rsidRDefault="001B6938" w:rsidP="001B693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26"/>
          <w:szCs w:val="26"/>
        </w:rPr>
        <w:t xml:space="preserve">(4) tfw </w:t>
      </w:r>
      <w:r>
        <w:rPr>
          <w:rFonts w:ascii="Times" w:hAnsi="Times" w:cs="Times"/>
          <w:kern w:val="0"/>
        </w:rPr>
        <w:t>の高い単語上位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m </w:t>
      </w:r>
      <w:r>
        <w:rPr>
          <w:rFonts w:ascii="Times" w:hAnsi="Times" w:cs="Times"/>
          <w:kern w:val="0"/>
        </w:rPr>
        <w:t>件</w:t>
      </w:r>
      <w:r>
        <w:rPr>
          <w:rFonts w:ascii="Times" w:hAnsi="Times" w:cs="Times"/>
          <w:kern w:val="0"/>
        </w:rPr>
        <w:t>({w1</w:t>
      </w:r>
      <w:r>
        <w:rPr>
          <w:rFonts w:ascii="Lucida Grande" w:hAnsi="Lucida Grande" w:cs="Lucida Grande"/>
          <w:kern w:val="0"/>
        </w:rPr>
        <w:t>′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>...wm</w:t>
      </w:r>
      <w:r>
        <w:rPr>
          <w:rFonts w:ascii="Lucida Grande" w:hAnsi="Lucida Grande" w:cs="Lucida Grande"/>
          <w:kern w:val="0"/>
          <w:sz w:val="26"/>
          <w:szCs w:val="26"/>
        </w:rPr>
        <w:t>′</w:t>
      </w:r>
      <w:r>
        <w:rPr>
          <w:rFonts w:ascii="Times" w:hAnsi="Times" w:cs="Times"/>
          <w:kern w:val="0"/>
          <w:sz w:val="26"/>
          <w:szCs w:val="26"/>
        </w:rPr>
        <w:t xml:space="preserve"> } </w:t>
      </w:r>
      <w:r>
        <w:rPr>
          <w:rFonts w:ascii="Times" w:hAnsi="Times" w:cs="Times"/>
          <w:kern w:val="0"/>
        </w:rPr>
        <w:t>とする</w:t>
      </w:r>
      <w:r>
        <w:rPr>
          <w:rFonts w:ascii="Times" w:hAnsi="Times" w:cs="Times"/>
          <w:kern w:val="0"/>
        </w:rPr>
        <w:t>)</w:t>
      </w:r>
      <w:r>
        <w:rPr>
          <w:rFonts w:ascii="Times" w:hAnsi="Times" w:cs="Times"/>
          <w:kern w:val="0"/>
        </w:rPr>
        <w:t>を取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得する</w:t>
      </w:r>
      <w:r>
        <w:rPr>
          <w:rFonts w:ascii="Times" w:hAnsi="Times" w:cs="Times"/>
          <w:kern w:val="0"/>
        </w:rPr>
        <w:t>.</w:t>
      </w:r>
    </w:p>
    <w:p w14:paraId="2B34826D" w14:textId="4FC0BBC6" w:rsidR="001B6938" w:rsidRDefault="001B6938" w:rsidP="001B693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53BC153F" wp14:editId="0674F3FC">
            <wp:extent cx="2273300" cy="1790700"/>
            <wp:effectExtent l="0" t="0" r="12700" b="12700"/>
            <wp:docPr id="6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C5C2D" w14:textId="4A31EBDC" w:rsidR="001B6938" w:rsidRDefault="001B6938" w:rsidP="001B693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718800C7" wp14:editId="11717F6B">
            <wp:extent cx="660400" cy="203200"/>
            <wp:effectExtent l="0" t="0" r="0" b="0"/>
            <wp:docPr id="64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noProof/>
          <w:kern w:val="0"/>
        </w:rPr>
        <w:drawing>
          <wp:inline distT="0" distB="0" distL="0" distR="0" wp14:anchorId="0992CBE8" wp14:editId="3F87EE8E">
            <wp:extent cx="1155700" cy="254000"/>
            <wp:effectExtent l="0" t="0" r="12700" b="0"/>
            <wp:docPr id="6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noProof/>
          <w:kern w:val="0"/>
        </w:rPr>
        <w:drawing>
          <wp:inline distT="0" distB="0" distL="0" distR="0" wp14:anchorId="5FA52F43" wp14:editId="12FBCF77">
            <wp:extent cx="165100" cy="101600"/>
            <wp:effectExtent l="0" t="0" r="12700" b="0"/>
            <wp:docPr id="62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noProof/>
          <w:kern w:val="0"/>
        </w:rPr>
        <w:drawing>
          <wp:inline distT="0" distB="0" distL="0" distR="0" wp14:anchorId="5F130F14" wp14:editId="4737FFEF">
            <wp:extent cx="850900" cy="317500"/>
            <wp:effectExtent l="0" t="0" r="12700" b="12700"/>
            <wp:docPr id="61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8F63F" w14:textId="77777777" w:rsidR="001B6938" w:rsidRDefault="001B6938" w:rsidP="001B693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060807"/>
          <w:kern w:val="0"/>
          <w:sz w:val="10"/>
          <w:szCs w:val="10"/>
        </w:rPr>
        <w:t>広広告告タタイイトルト・ルス・ニスペニッペトッ</w:t>
      </w:r>
      <w:r>
        <w:rPr>
          <w:rFonts w:ascii="Times" w:hAnsi="Times" w:cs="Times"/>
          <w:color w:val="060807"/>
          <w:kern w:val="0"/>
          <w:sz w:val="10"/>
          <w:szCs w:val="10"/>
        </w:rPr>
        <w:t xml:space="preserve"> </w:t>
      </w:r>
      <w:r>
        <w:rPr>
          <w:rFonts w:ascii="Times" w:hAnsi="Times" w:cs="Times"/>
          <w:color w:val="060807"/>
          <w:kern w:val="0"/>
          <w:sz w:val="14"/>
          <w:szCs w:val="14"/>
        </w:rPr>
        <w:t>広告タイトル・スニペッ</w:t>
      </w:r>
    </w:p>
    <w:p w14:paraId="053BCF2B" w14:textId="3451E79E" w:rsidR="001B6938" w:rsidRDefault="001B6938" w:rsidP="001B693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79366820" wp14:editId="50F3CED0">
            <wp:extent cx="1219200" cy="266700"/>
            <wp:effectExtent l="0" t="0" r="0" b="12700"/>
            <wp:docPr id="60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756E5" w14:textId="77777777" w:rsidR="001B6938" w:rsidRDefault="001B6938" w:rsidP="001B693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060807"/>
          <w:kern w:val="0"/>
          <w:sz w:val="14"/>
          <w:szCs w:val="14"/>
        </w:rPr>
        <w:t>ト</w:t>
      </w:r>
      <w:r>
        <w:rPr>
          <w:rFonts w:ascii="Times" w:hAnsi="Times" w:cs="Times"/>
          <w:color w:val="060807"/>
          <w:kern w:val="0"/>
          <w:sz w:val="14"/>
          <w:szCs w:val="14"/>
        </w:rPr>
        <w:t xml:space="preserve"> </w:t>
      </w:r>
      <w:r>
        <w:rPr>
          <w:rFonts w:ascii="Times" w:hAnsi="Times" w:cs="Times"/>
          <w:color w:val="060807"/>
          <w:kern w:val="0"/>
          <w:sz w:val="14"/>
          <w:szCs w:val="14"/>
        </w:rPr>
        <w:t>ト</w:t>
      </w:r>
    </w:p>
    <w:p w14:paraId="7D1D8AD2" w14:textId="3362B7EE" w:rsidR="001B6938" w:rsidRDefault="001B6938" w:rsidP="001B693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3745891D" wp14:editId="1971875D">
            <wp:extent cx="165100" cy="101600"/>
            <wp:effectExtent l="0" t="0" r="12700" b="0"/>
            <wp:docPr id="59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38F40" w14:textId="561F5A24" w:rsidR="001B6938" w:rsidRDefault="001B6938" w:rsidP="001B693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01A9F02F" wp14:editId="4E66BAF6">
            <wp:extent cx="419100" cy="279400"/>
            <wp:effectExtent l="0" t="0" r="12700" b="0"/>
            <wp:docPr id="5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B78EC" w14:textId="5FE1157F" w:rsidR="001B6938" w:rsidRDefault="001B6938" w:rsidP="001B693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6F6FFBF6" wp14:editId="2439FE64">
            <wp:extent cx="25400" cy="279400"/>
            <wp:effectExtent l="0" t="0" r="0" b="0"/>
            <wp:docPr id="57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AB427" w14:textId="5BD1411A" w:rsidR="001B6938" w:rsidRDefault="001B6938" w:rsidP="001B693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3621F1BF" wp14:editId="33B903BD">
            <wp:extent cx="381000" cy="279400"/>
            <wp:effectExtent l="0" t="0" r="0" b="0"/>
            <wp:docPr id="56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DFB69" w14:textId="2415BDE6" w:rsidR="001B6938" w:rsidRDefault="001B6938" w:rsidP="001B693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4F44089F" wp14:editId="12A6CD11">
            <wp:extent cx="393700" cy="279400"/>
            <wp:effectExtent l="0" t="0" r="12700" b="0"/>
            <wp:docPr id="55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2AA50" w14:textId="67DDC3BC" w:rsidR="001B6938" w:rsidRDefault="001B6938" w:rsidP="001B693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000BAC9C" wp14:editId="47FA4960">
            <wp:extent cx="25400" cy="279400"/>
            <wp:effectExtent l="0" t="0" r="0" b="0"/>
            <wp:docPr id="54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C8E44" w14:textId="16ABD5F7" w:rsidR="001B6938" w:rsidRDefault="001B6938" w:rsidP="001B693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5AE97EEA" wp14:editId="0A02560D">
            <wp:extent cx="12700" cy="12700"/>
            <wp:effectExtent l="0" t="0" r="0" b="0"/>
            <wp:docPr id="5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A79F5" w14:textId="1A221930" w:rsidR="001B6938" w:rsidRDefault="001B6938" w:rsidP="001B693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4AB6B139" wp14:editId="2CCEF1E1">
            <wp:extent cx="25400" cy="279400"/>
            <wp:effectExtent l="0" t="0" r="0" b="0"/>
            <wp:docPr id="52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568C5" w14:textId="2D5E0539" w:rsidR="001B6938" w:rsidRDefault="001B6938" w:rsidP="001B693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5DB9B37E" wp14:editId="1EA4A516">
            <wp:extent cx="381000" cy="279400"/>
            <wp:effectExtent l="0" t="0" r="0" b="0"/>
            <wp:docPr id="51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13352" w14:textId="3773DAAD" w:rsidR="001B6938" w:rsidRDefault="001B6938" w:rsidP="001B693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3827D62B" wp14:editId="0CFF412C">
            <wp:extent cx="25400" cy="279400"/>
            <wp:effectExtent l="0" t="0" r="0" b="0"/>
            <wp:docPr id="50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A9DE5" w14:textId="1F58E2A1" w:rsidR="001B6938" w:rsidRDefault="001B6938" w:rsidP="001B693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6B5010F3" wp14:editId="08FAFA16">
            <wp:extent cx="393700" cy="279400"/>
            <wp:effectExtent l="0" t="0" r="1270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80A25" w14:textId="006728B0" w:rsidR="001B6938" w:rsidRDefault="001B6938" w:rsidP="001B693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79A7389A" wp14:editId="1C80486C">
            <wp:extent cx="381000" cy="254000"/>
            <wp:effectExtent l="0" t="0" r="0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noProof/>
          <w:kern w:val="0"/>
        </w:rPr>
        <w:drawing>
          <wp:inline distT="0" distB="0" distL="0" distR="0" wp14:anchorId="1F3375BE" wp14:editId="324D40DB">
            <wp:extent cx="381000" cy="254000"/>
            <wp:effectExtent l="0" t="0" r="0" b="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noProof/>
          <w:kern w:val="0"/>
        </w:rPr>
        <w:drawing>
          <wp:inline distT="0" distB="0" distL="0" distR="0" wp14:anchorId="1438AF00" wp14:editId="144B8222">
            <wp:extent cx="381000" cy="254000"/>
            <wp:effectExtent l="0" t="0" r="0" b="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noProof/>
          <w:kern w:val="0"/>
        </w:rPr>
        <w:drawing>
          <wp:inline distT="0" distB="0" distL="0" distR="0" wp14:anchorId="5D9E5695" wp14:editId="0C2E9C46">
            <wp:extent cx="381000" cy="254000"/>
            <wp:effectExtent l="0" t="0" r="0" b="0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noProof/>
          <w:kern w:val="0"/>
        </w:rPr>
        <w:drawing>
          <wp:inline distT="0" distB="0" distL="0" distR="0" wp14:anchorId="1E6C8C31" wp14:editId="565B6E72">
            <wp:extent cx="381000" cy="254000"/>
            <wp:effectExtent l="0" t="0" r="0" b="0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A10DF" w14:textId="7122B4F4" w:rsidR="001B6938" w:rsidRDefault="001B6938" w:rsidP="001B693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454AE328" wp14:editId="2E2F8C36">
            <wp:extent cx="12700" cy="38100"/>
            <wp:effectExtent l="0" t="0" r="12700" b="12700"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61647" w14:textId="6E845C9F" w:rsidR="001B6938" w:rsidRDefault="001B6938" w:rsidP="001B693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64F94793" wp14:editId="6BEFEDD8">
            <wp:extent cx="12700" cy="38100"/>
            <wp:effectExtent l="0" t="0" r="12700" b="12700"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15E69" w14:textId="7E13676D" w:rsidR="001B6938" w:rsidRDefault="001B6938" w:rsidP="001B693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4A3BCEA2" wp14:editId="54208176">
            <wp:extent cx="12700" cy="38100"/>
            <wp:effectExtent l="0" t="0" r="12700" b="12700"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FB9F5" w14:textId="09D7C350" w:rsidR="001B6938" w:rsidRDefault="001B6938" w:rsidP="001B693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7372FCD5" wp14:editId="3658DB09">
            <wp:extent cx="12700" cy="38100"/>
            <wp:effectExtent l="0" t="0" r="12700" b="12700"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DE7B5" w14:textId="532DDFD5" w:rsidR="001B6938" w:rsidRDefault="001B6938" w:rsidP="001B693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1D5A6B5F" wp14:editId="20C8D205">
            <wp:extent cx="12700" cy="12700"/>
            <wp:effectExtent l="0" t="0" r="0" b="0"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F06C3" w14:textId="77EA0202" w:rsidR="001B6938" w:rsidRDefault="001B6938" w:rsidP="001B693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30D5D5E2" wp14:editId="0410145E">
            <wp:extent cx="12700" cy="12700"/>
            <wp:effectExtent l="0" t="0" r="0" b="0"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331EA" w14:textId="6C34EF6D" w:rsidR="001B6938" w:rsidRDefault="001B6938" w:rsidP="001B693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167B05B0" wp14:editId="29819B70">
            <wp:extent cx="12700" cy="12700"/>
            <wp:effectExtent l="0" t="0" r="0" b="0"/>
            <wp:docPr id="29" name="図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EDE5D" w14:textId="00B35AFD" w:rsidR="001B6938" w:rsidRDefault="001B6938" w:rsidP="001B693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0895E877" wp14:editId="1B82B701">
            <wp:extent cx="12700" cy="12700"/>
            <wp:effectExtent l="0" t="0" r="0" b="0"/>
            <wp:docPr id="30" name="図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54F1B" w14:textId="0861EC0A" w:rsidR="001B6938" w:rsidRDefault="001B6938" w:rsidP="001B693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7A03C131" wp14:editId="42D1DEEC">
            <wp:extent cx="469900" cy="254000"/>
            <wp:effectExtent l="0" t="0" r="12700" b="0"/>
            <wp:docPr id="31" name="図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896ED" w14:textId="741516D9" w:rsidR="001B6938" w:rsidRDefault="001B6938" w:rsidP="001B693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7D177C31" wp14:editId="46EFAEE3">
            <wp:extent cx="215900" cy="38100"/>
            <wp:effectExtent l="0" t="0" r="12700" b="12700"/>
            <wp:docPr id="32" name="図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2CCF4" w14:textId="7CD720E3" w:rsidR="001B6938" w:rsidRDefault="001B6938" w:rsidP="001B693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09046CB3" wp14:editId="477C0BA2">
            <wp:extent cx="215900" cy="38100"/>
            <wp:effectExtent l="0" t="0" r="12700" b="12700"/>
            <wp:docPr id="33" name="図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D71BA" w14:textId="0F1492CE" w:rsidR="001B6938" w:rsidRDefault="001B6938" w:rsidP="001B693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09CABD1D" wp14:editId="5AFBF5E1">
            <wp:extent cx="215900" cy="38100"/>
            <wp:effectExtent l="0" t="0" r="12700" b="12700"/>
            <wp:docPr id="34" name="図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0B22D" w14:textId="1C0983DA" w:rsidR="001B6938" w:rsidRDefault="001B6938" w:rsidP="001B693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41C5A9D9" wp14:editId="1862A967">
            <wp:extent cx="215900" cy="38100"/>
            <wp:effectExtent l="0" t="0" r="12700" b="12700"/>
            <wp:docPr id="35" name="図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05EBB" w14:textId="4E4D5889" w:rsidR="001B6938" w:rsidRDefault="001B6938" w:rsidP="001B693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5711B908" wp14:editId="66A7CC16">
            <wp:extent cx="215900" cy="38100"/>
            <wp:effectExtent l="0" t="0" r="12700" b="12700"/>
            <wp:docPr id="36" name="図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F2BD6" w14:textId="71C149A1" w:rsidR="001B6938" w:rsidRDefault="001B6938" w:rsidP="001B693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5DF44185" wp14:editId="763887DE">
            <wp:extent cx="25400" cy="38100"/>
            <wp:effectExtent l="0" t="0" r="0" b="12700"/>
            <wp:docPr id="37" name="図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18CFA" w14:textId="7329A4BA" w:rsidR="001B6938" w:rsidRDefault="001B6938" w:rsidP="001B693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7E826E71" wp14:editId="30B6E2DA">
            <wp:extent cx="25400" cy="38100"/>
            <wp:effectExtent l="0" t="0" r="0" b="12700"/>
            <wp:docPr id="38" name="図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A43AA" w14:textId="5637E35A" w:rsidR="001B6938" w:rsidRDefault="001B6938" w:rsidP="001B693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6CD3F12A" wp14:editId="43ACC615">
            <wp:extent cx="25400" cy="38100"/>
            <wp:effectExtent l="0" t="0" r="0" b="12700"/>
            <wp:docPr id="39" name="図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2995D" w14:textId="74A04CD1" w:rsidR="001B6938" w:rsidRDefault="001B6938" w:rsidP="001B693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19D7CBE0" wp14:editId="5D8FE711">
            <wp:extent cx="25400" cy="38100"/>
            <wp:effectExtent l="0" t="0" r="0" b="12700"/>
            <wp:docPr id="40" name="図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25F00" w14:textId="67793DF2" w:rsidR="001B6938" w:rsidRDefault="001B6938" w:rsidP="001B693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06B50E58" wp14:editId="6CD2A10C">
            <wp:extent cx="25400" cy="38100"/>
            <wp:effectExtent l="0" t="0" r="0" b="12700"/>
            <wp:docPr id="41" name="図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35127" w14:textId="004CB174" w:rsidR="001B6938" w:rsidRDefault="001B6938" w:rsidP="001B693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6AF401C2" wp14:editId="18834DCF">
            <wp:extent cx="292100" cy="279400"/>
            <wp:effectExtent l="0" t="0" r="12700" b="0"/>
            <wp:docPr id="42" name="図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noProof/>
          <w:kern w:val="0"/>
        </w:rPr>
        <w:drawing>
          <wp:inline distT="0" distB="0" distL="0" distR="0" wp14:anchorId="2DF46DBB" wp14:editId="0585C740">
            <wp:extent cx="292100" cy="279400"/>
            <wp:effectExtent l="0" t="0" r="12700" b="0"/>
            <wp:docPr id="43" name="図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noProof/>
          <w:kern w:val="0"/>
        </w:rPr>
        <w:drawing>
          <wp:inline distT="0" distB="0" distL="0" distR="0" wp14:anchorId="15227B53" wp14:editId="372392F2">
            <wp:extent cx="292100" cy="279400"/>
            <wp:effectExtent l="0" t="0" r="12700" b="0"/>
            <wp:docPr id="44" name="図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noProof/>
          <w:kern w:val="0"/>
        </w:rPr>
        <w:drawing>
          <wp:inline distT="0" distB="0" distL="0" distR="0" wp14:anchorId="66E1D134" wp14:editId="60016C34">
            <wp:extent cx="292100" cy="279400"/>
            <wp:effectExtent l="0" t="0" r="12700" b="0"/>
            <wp:docPr id="45" name="図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noProof/>
          <w:kern w:val="0"/>
        </w:rPr>
        <w:drawing>
          <wp:inline distT="0" distB="0" distL="0" distR="0" wp14:anchorId="00239E9F" wp14:editId="0638A3F0">
            <wp:extent cx="292100" cy="279400"/>
            <wp:effectExtent l="0" t="0" r="12700" b="0"/>
            <wp:docPr id="46" name="図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D09F5" w14:textId="77777777" w:rsidR="001B6938" w:rsidRDefault="001B6938" w:rsidP="001B693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060807"/>
          <w:kern w:val="0"/>
          <w:sz w:val="10"/>
          <w:szCs w:val="10"/>
        </w:rPr>
        <w:t xml:space="preserve">Web Web Web Web Web </w:t>
      </w:r>
      <w:r>
        <w:rPr>
          <w:rFonts w:ascii="Times" w:hAnsi="Times" w:cs="Times"/>
          <w:color w:val="060807"/>
          <w:kern w:val="0"/>
          <w:position w:val="-2"/>
          <w:sz w:val="14"/>
          <w:szCs w:val="14"/>
        </w:rPr>
        <w:t>検索</w:t>
      </w:r>
      <w:r>
        <w:rPr>
          <w:rFonts w:ascii="Times" w:hAnsi="Times" w:cs="Times"/>
          <w:color w:val="060807"/>
          <w:kern w:val="0"/>
          <w:position w:val="-2"/>
          <w:sz w:val="14"/>
          <w:szCs w:val="14"/>
        </w:rPr>
        <w:t xml:space="preserve"> </w:t>
      </w:r>
      <w:r>
        <w:rPr>
          <w:rFonts w:ascii="Times" w:hAnsi="Times" w:cs="Times"/>
          <w:color w:val="060807"/>
          <w:kern w:val="0"/>
          <w:sz w:val="10"/>
          <w:szCs w:val="10"/>
        </w:rPr>
        <w:t>拡張</w:t>
      </w:r>
      <w:r>
        <w:rPr>
          <w:rFonts w:ascii="Times" w:hAnsi="Times" w:cs="Times"/>
          <w:color w:val="060807"/>
          <w:kern w:val="0"/>
          <w:sz w:val="10"/>
          <w:szCs w:val="10"/>
        </w:rPr>
        <w:t xml:space="preserve"> </w:t>
      </w:r>
      <w:r>
        <w:rPr>
          <w:rFonts w:ascii="Times" w:hAnsi="Times" w:cs="Times"/>
          <w:color w:val="060807"/>
          <w:kern w:val="0"/>
          <w:sz w:val="10"/>
          <w:szCs w:val="10"/>
        </w:rPr>
        <w:t>拡張</w:t>
      </w:r>
      <w:r>
        <w:rPr>
          <w:rFonts w:ascii="Times" w:hAnsi="Times" w:cs="Times"/>
          <w:color w:val="060807"/>
          <w:kern w:val="0"/>
          <w:sz w:val="10"/>
          <w:szCs w:val="10"/>
        </w:rPr>
        <w:t xml:space="preserve"> </w:t>
      </w:r>
      <w:r>
        <w:rPr>
          <w:rFonts w:ascii="Times" w:hAnsi="Times" w:cs="Times"/>
          <w:color w:val="060807"/>
          <w:kern w:val="0"/>
          <w:sz w:val="10"/>
          <w:szCs w:val="10"/>
        </w:rPr>
        <w:t>拡張</w:t>
      </w:r>
      <w:r>
        <w:rPr>
          <w:rFonts w:ascii="Times" w:hAnsi="Times" w:cs="Times"/>
          <w:color w:val="060807"/>
          <w:kern w:val="0"/>
          <w:sz w:val="10"/>
          <w:szCs w:val="10"/>
        </w:rPr>
        <w:t xml:space="preserve"> </w:t>
      </w:r>
      <w:r>
        <w:rPr>
          <w:rFonts w:ascii="Times" w:hAnsi="Times" w:cs="Times"/>
          <w:color w:val="060807"/>
          <w:kern w:val="0"/>
          <w:sz w:val="10"/>
          <w:szCs w:val="10"/>
        </w:rPr>
        <w:t>拡張</w:t>
      </w:r>
      <w:r>
        <w:rPr>
          <w:rFonts w:ascii="Times" w:hAnsi="Times" w:cs="Times"/>
          <w:color w:val="060807"/>
          <w:kern w:val="0"/>
          <w:sz w:val="10"/>
          <w:szCs w:val="10"/>
        </w:rPr>
        <w:t xml:space="preserve"> </w:t>
      </w:r>
      <w:r>
        <w:rPr>
          <w:rFonts w:ascii="Times" w:hAnsi="Times" w:cs="Times"/>
          <w:color w:val="060807"/>
          <w:kern w:val="0"/>
          <w:sz w:val="10"/>
          <w:szCs w:val="10"/>
        </w:rPr>
        <w:t>拡張</w:t>
      </w:r>
    </w:p>
    <w:p w14:paraId="57F3A5BD" w14:textId="77777777" w:rsidR="001B6938" w:rsidRDefault="001B6938" w:rsidP="001B693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060807"/>
          <w:kern w:val="0"/>
          <w:sz w:val="10"/>
          <w:szCs w:val="10"/>
        </w:rPr>
        <w:t>ページ</w:t>
      </w:r>
      <w:r>
        <w:rPr>
          <w:rFonts w:ascii="Times" w:hAnsi="Times" w:cs="Times"/>
          <w:color w:val="060807"/>
          <w:kern w:val="0"/>
          <w:sz w:val="10"/>
          <w:szCs w:val="10"/>
        </w:rPr>
        <w:t xml:space="preserve"> </w:t>
      </w:r>
      <w:r>
        <w:rPr>
          <w:rFonts w:ascii="Times" w:hAnsi="Times" w:cs="Times"/>
          <w:color w:val="060807"/>
          <w:kern w:val="0"/>
          <w:sz w:val="10"/>
          <w:szCs w:val="10"/>
        </w:rPr>
        <w:t>ページ</w:t>
      </w:r>
      <w:r>
        <w:rPr>
          <w:rFonts w:ascii="Times" w:hAnsi="Times" w:cs="Times"/>
          <w:color w:val="060807"/>
          <w:kern w:val="0"/>
          <w:sz w:val="10"/>
          <w:szCs w:val="10"/>
        </w:rPr>
        <w:t xml:space="preserve"> </w:t>
      </w:r>
      <w:r>
        <w:rPr>
          <w:rFonts w:ascii="Times" w:hAnsi="Times" w:cs="Times"/>
          <w:color w:val="060807"/>
          <w:kern w:val="0"/>
          <w:sz w:val="10"/>
          <w:szCs w:val="10"/>
        </w:rPr>
        <w:t>ページ</w:t>
      </w:r>
      <w:r>
        <w:rPr>
          <w:rFonts w:ascii="Times" w:hAnsi="Times" w:cs="Times"/>
          <w:color w:val="060807"/>
          <w:kern w:val="0"/>
          <w:sz w:val="10"/>
          <w:szCs w:val="10"/>
        </w:rPr>
        <w:t xml:space="preserve"> </w:t>
      </w:r>
      <w:r>
        <w:rPr>
          <w:rFonts w:ascii="Times" w:hAnsi="Times" w:cs="Times"/>
          <w:color w:val="060807"/>
          <w:kern w:val="0"/>
          <w:sz w:val="10"/>
          <w:szCs w:val="10"/>
        </w:rPr>
        <w:t>クエリ</w:t>
      </w:r>
      <w:r>
        <w:rPr>
          <w:rFonts w:ascii="Times" w:hAnsi="Times" w:cs="Times"/>
          <w:color w:val="060807"/>
          <w:kern w:val="0"/>
          <w:sz w:val="10"/>
          <w:szCs w:val="10"/>
        </w:rPr>
        <w:t xml:space="preserve"> </w:t>
      </w:r>
      <w:r>
        <w:rPr>
          <w:rFonts w:ascii="Times" w:hAnsi="Times" w:cs="Times"/>
          <w:color w:val="060807"/>
          <w:kern w:val="0"/>
          <w:sz w:val="10"/>
          <w:szCs w:val="10"/>
        </w:rPr>
        <w:t>クエリ</w:t>
      </w:r>
      <w:r>
        <w:rPr>
          <w:rFonts w:ascii="Times" w:hAnsi="Times" w:cs="Times"/>
          <w:color w:val="060807"/>
          <w:kern w:val="0"/>
          <w:sz w:val="10"/>
          <w:szCs w:val="10"/>
        </w:rPr>
        <w:t xml:space="preserve"> </w:t>
      </w:r>
      <w:r>
        <w:rPr>
          <w:rFonts w:ascii="Times" w:hAnsi="Times" w:cs="Times"/>
          <w:color w:val="060807"/>
          <w:kern w:val="0"/>
          <w:sz w:val="10"/>
          <w:szCs w:val="10"/>
        </w:rPr>
        <w:t>クエリ</w:t>
      </w:r>
    </w:p>
    <w:p w14:paraId="392A242B" w14:textId="77777777" w:rsidR="001B6938" w:rsidRDefault="001B6938" w:rsidP="001B693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060807"/>
          <w:kern w:val="0"/>
          <w:sz w:val="10"/>
          <w:szCs w:val="10"/>
        </w:rPr>
        <w:t>ページ</w:t>
      </w:r>
      <w:r>
        <w:rPr>
          <w:rFonts w:ascii="Times" w:hAnsi="Times" w:cs="Times"/>
          <w:color w:val="060807"/>
          <w:kern w:val="0"/>
          <w:sz w:val="10"/>
          <w:szCs w:val="10"/>
        </w:rPr>
        <w:t xml:space="preserve"> </w:t>
      </w:r>
      <w:r>
        <w:rPr>
          <w:rFonts w:ascii="Times" w:hAnsi="Times" w:cs="Times"/>
          <w:color w:val="060807"/>
          <w:kern w:val="0"/>
          <w:sz w:val="10"/>
          <w:szCs w:val="10"/>
        </w:rPr>
        <w:t>ページ</w:t>
      </w:r>
      <w:r>
        <w:rPr>
          <w:rFonts w:ascii="Times" w:hAnsi="Times" w:cs="Times"/>
          <w:color w:val="060807"/>
          <w:kern w:val="0"/>
          <w:sz w:val="10"/>
          <w:szCs w:val="10"/>
        </w:rPr>
        <w:t xml:space="preserve"> </w:t>
      </w:r>
      <w:r>
        <w:rPr>
          <w:rFonts w:ascii="Times" w:hAnsi="Times" w:cs="Times"/>
          <w:color w:val="060807"/>
          <w:kern w:val="0"/>
          <w:sz w:val="10"/>
          <w:szCs w:val="10"/>
        </w:rPr>
        <w:t>クエリ</w:t>
      </w:r>
      <w:r>
        <w:rPr>
          <w:rFonts w:ascii="Times" w:hAnsi="Times" w:cs="Times"/>
          <w:color w:val="060807"/>
          <w:kern w:val="0"/>
          <w:sz w:val="10"/>
          <w:szCs w:val="10"/>
        </w:rPr>
        <w:t xml:space="preserve"> </w:t>
      </w:r>
      <w:r>
        <w:rPr>
          <w:rFonts w:ascii="Times" w:hAnsi="Times" w:cs="Times"/>
          <w:color w:val="060807"/>
          <w:kern w:val="0"/>
          <w:sz w:val="10"/>
          <w:szCs w:val="10"/>
        </w:rPr>
        <w:t>クエリ</w:t>
      </w:r>
    </w:p>
    <w:p w14:paraId="20BA6921" w14:textId="604D0D75" w:rsidR="001B6938" w:rsidRDefault="001B6938" w:rsidP="001B693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7188EE5C" wp14:editId="5757D9D8">
            <wp:extent cx="165100" cy="101600"/>
            <wp:effectExtent l="0" t="0" r="12700" b="0"/>
            <wp:docPr id="47" name="図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noProof/>
          <w:kern w:val="0"/>
        </w:rPr>
        <w:drawing>
          <wp:inline distT="0" distB="0" distL="0" distR="0" wp14:anchorId="2D2D2CE5" wp14:editId="140F6E2A">
            <wp:extent cx="1143000" cy="279400"/>
            <wp:effectExtent l="0" t="0" r="0" b="0"/>
            <wp:docPr id="48" name="図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noProof/>
          <w:kern w:val="0"/>
        </w:rPr>
        <w:drawing>
          <wp:inline distT="0" distB="0" distL="0" distR="0" wp14:anchorId="39201D97" wp14:editId="14CBF173">
            <wp:extent cx="381000" cy="355600"/>
            <wp:effectExtent l="0" t="0" r="0" b="0"/>
            <wp:docPr id="49" name="図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D2DC" w14:textId="77777777" w:rsidR="001B6938" w:rsidRDefault="001B6938" w:rsidP="001B693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26"/>
          <w:szCs w:val="26"/>
        </w:rPr>
        <w:t>(5)</w:t>
      </w:r>
    </w:p>
    <w:p w14:paraId="3928FA6B" w14:textId="77777777" w:rsidR="001B6938" w:rsidRDefault="001B6938" w:rsidP="001B693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ウェブページ集合を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D = φ </w:t>
      </w:r>
      <w:r>
        <w:rPr>
          <w:rFonts w:ascii="Times" w:hAnsi="Times" w:cs="Times"/>
          <w:kern w:val="0"/>
        </w:rPr>
        <w:t>とし</w:t>
      </w:r>
      <w:r>
        <w:rPr>
          <w:rFonts w:ascii="Times" w:hAnsi="Times" w:cs="Times"/>
          <w:kern w:val="0"/>
        </w:rPr>
        <w:t>, (4)</w:t>
      </w:r>
      <w:r>
        <w:rPr>
          <w:rFonts w:ascii="Times" w:hAnsi="Times" w:cs="Times"/>
          <w:kern w:val="0"/>
        </w:rPr>
        <w:t>で得られたそ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れぞれの単語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>wi(1 ≤ i ≤ m)</w:t>
      </w:r>
      <w:r>
        <w:rPr>
          <w:rFonts w:ascii="Times" w:hAnsi="Times" w:cs="Times"/>
          <w:kern w:val="0"/>
          <w:sz w:val="26"/>
          <w:szCs w:val="26"/>
        </w:rPr>
        <w:t>について</w:t>
      </w:r>
      <w:r>
        <w:rPr>
          <w:rFonts w:ascii="Times" w:hAnsi="Times" w:cs="Times"/>
          <w:kern w:val="0"/>
          <w:sz w:val="26"/>
          <w:szCs w:val="26"/>
        </w:rPr>
        <w:t xml:space="preserve">,|D| = k </w:t>
      </w:r>
      <w:r>
        <w:rPr>
          <w:rFonts w:ascii="Times" w:hAnsi="Times" w:cs="Times"/>
          <w:kern w:val="0"/>
        </w:rPr>
        <w:t>と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なるまで以下のプロセスを繰り返す</w:t>
      </w:r>
      <w:r>
        <w:rPr>
          <w:rFonts w:ascii="Times" w:hAnsi="Times" w:cs="Times"/>
          <w:kern w:val="0"/>
        </w:rPr>
        <w:t>. </w:t>
      </w:r>
      <w:r>
        <w:rPr>
          <w:rFonts w:ascii="Times" w:hAnsi="Times" w:cs="Times"/>
          <w:kern w:val="0"/>
          <w:sz w:val="26"/>
          <w:szCs w:val="26"/>
        </w:rPr>
        <w:t xml:space="preserve">(a) </w:t>
      </w:r>
      <w:r>
        <w:rPr>
          <w:rFonts w:ascii="Times" w:hAnsi="Times" w:cs="Times"/>
          <w:kern w:val="0"/>
        </w:rPr>
        <w:t>元のクエリに得られた単語を追加したクエリ</w:t>
      </w:r>
    </w:p>
    <w:p w14:paraId="741BB30F" w14:textId="77777777" w:rsidR="001B6938" w:rsidRDefault="001B6938" w:rsidP="001B693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26"/>
          <w:szCs w:val="26"/>
        </w:rPr>
        <w:t>qi =q</w:t>
      </w:r>
      <w:r>
        <w:rPr>
          <w:rFonts w:ascii="Menlo Bold" w:hAnsi="Menlo Bold" w:cs="Menlo Bold"/>
          <w:kern w:val="0"/>
          <w:sz w:val="26"/>
          <w:szCs w:val="26"/>
        </w:rPr>
        <w:t>∧</w:t>
      </w:r>
      <w:r>
        <w:rPr>
          <w:rFonts w:ascii="Times" w:hAnsi="Times" w:cs="Times"/>
          <w:kern w:val="0"/>
          <w:sz w:val="26"/>
          <w:szCs w:val="26"/>
        </w:rPr>
        <w:t xml:space="preserve">wi </w:t>
      </w:r>
      <w:r>
        <w:rPr>
          <w:rFonts w:ascii="Times" w:hAnsi="Times" w:cs="Times"/>
          <w:kern w:val="0"/>
        </w:rPr>
        <w:t>を作成する</w:t>
      </w:r>
      <w:r>
        <w:rPr>
          <w:rFonts w:ascii="Times" w:hAnsi="Times" w:cs="Times"/>
          <w:kern w:val="0"/>
        </w:rPr>
        <w:t>. </w:t>
      </w:r>
      <w:r>
        <w:rPr>
          <w:rFonts w:ascii="Times" w:hAnsi="Times" w:cs="Times"/>
          <w:kern w:val="0"/>
          <w:sz w:val="26"/>
          <w:szCs w:val="26"/>
        </w:rPr>
        <w:t xml:space="preserve">( b ) </w:t>
      </w:r>
      <w:r>
        <w:rPr>
          <w:rFonts w:ascii="Times" w:hAnsi="Times" w:cs="Times"/>
          <w:kern w:val="0"/>
        </w:rPr>
        <w:t>得られたクエリ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qi </w:t>
      </w:r>
      <w:r>
        <w:rPr>
          <w:rFonts w:ascii="Times" w:hAnsi="Times" w:cs="Times"/>
          <w:kern w:val="0"/>
        </w:rPr>
        <w:t>でウェブ検索を行い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上位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>k</w:t>
      </w:r>
      <w:r>
        <w:rPr>
          <w:rFonts w:ascii="Lucida Grande" w:hAnsi="Lucida Grande" w:cs="Lucida Grande"/>
          <w:kern w:val="0"/>
          <w:sz w:val="26"/>
          <w:szCs w:val="26"/>
        </w:rPr>
        <w:t>′</w:t>
      </w:r>
    </w:p>
    <w:p w14:paraId="65B13EA2" w14:textId="77777777" w:rsidR="001B6938" w:rsidRDefault="001B6938" w:rsidP="001B693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件のウェブページ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{d(i) . . . d(i) } </w:t>
      </w:r>
      <w:r>
        <w:rPr>
          <w:rFonts w:ascii="Times" w:hAnsi="Times" w:cs="Times"/>
          <w:kern w:val="0"/>
        </w:rPr>
        <w:t>を取得する</w:t>
      </w:r>
      <w:r>
        <w:rPr>
          <w:rFonts w:ascii="Times" w:hAnsi="Times" w:cs="Times"/>
          <w:kern w:val="0"/>
        </w:rPr>
        <w:t xml:space="preserve">. </w:t>
      </w:r>
      <w:r>
        <w:rPr>
          <w:rFonts w:ascii="Times" w:hAnsi="Times" w:cs="Times"/>
          <w:kern w:val="0"/>
          <w:sz w:val="18"/>
          <w:szCs w:val="18"/>
        </w:rPr>
        <w:t>1 k</w:t>
      </w:r>
      <w:r>
        <w:rPr>
          <w:rFonts w:ascii="Lucida Grande" w:hAnsi="Lucida Grande" w:cs="Lucida Grande"/>
          <w:kern w:val="0"/>
          <w:sz w:val="18"/>
          <w:szCs w:val="18"/>
        </w:rPr>
        <w:t>′</w:t>
      </w:r>
    </w:p>
    <w:p w14:paraId="5BBCB42D" w14:textId="77777777" w:rsidR="001B6938" w:rsidRDefault="001B6938" w:rsidP="001B693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26"/>
          <w:szCs w:val="26"/>
        </w:rPr>
        <w:t xml:space="preserve">( c ) </w:t>
      </w:r>
      <w:r>
        <w:rPr>
          <w:rFonts w:ascii="Times" w:hAnsi="Times" w:cs="Times"/>
          <w:kern w:val="0"/>
        </w:rPr>
        <w:t>得られたウェブページを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d(i) </w:t>
      </w:r>
      <w:r>
        <w:rPr>
          <w:rFonts w:ascii="Times" w:hAnsi="Times" w:cs="Times"/>
          <w:kern w:val="0"/>
        </w:rPr>
        <w:t>から順に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D </w:t>
      </w:r>
      <w:r>
        <w:rPr>
          <w:rFonts w:ascii="Times" w:hAnsi="Times" w:cs="Times"/>
          <w:kern w:val="0"/>
        </w:rPr>
        <w:t>に追加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18"/>
          <w:szCs w:val="18"/>
        </w:rPr>
        <w:t>1</w:t>
      </w:r>
    </w:p>
    <w:p w14:paraId="71590EB1" w14:textId="77777777" w:rsidR="001B6938" w:rsidRDefault="001B6938" w:rsidP="001B693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(D </w:t>
      </w:r>
      <w:r>
        <w:rPr>
          <w:rFonts w:ascii="Lucida Console" w:hAnsi="Lucida Console" w:cs="Lucida Console"/>
          <w:kern w:val="0"/>
          <w:sz w:val="26"/>
          <w:szCs w:val="26"/>
        </w:rPr>
        <w:t>←</w:t>
      </w:r>
      <w:r>
        <w:rPr>
          <w:rFonts w:ascii="Times" w:hAnsi="Times" w:cs="Times"/>
          <w:kern w:val="0"/>
          <w:sz w:val="26"/>
          <w:szCs w:val="26"/>
        </w:rPr>
        <w:t xml:space="preserve"> D </w:t>
      </w:r>
      <w:r>
        <w:rPr>
          <w:rFonts w:ascii="Menlo Bold" w:hAnsi="Menlo Bold" w:cs="Menlo Bold"/>
          <w:kern w:val="0"/>
          <w:sz w:val="26"/>
          <w:szCs w:val="26"/>
        </w:rPr>
        <w:t>∪</w:t>
      </w:r>
      <w:r>
        <w:rPr>
          <w:rFonts w:ascii="Times" w:hAnsi="Times" w:cs="Times"/>
          <w:kern w:val="0"/>
          <w:sz w:val="26"/>
          <w:szCs w:val="26"/>
        </w:rPr>
        <w:t xml:space="preserve"> {dk</w:t>
      </w:r>
      <w:r>
        <w:rPr>
          <w:rFonts w:ascii="Lucida Grande" w:hAnsi="Lucida Grande" w:cs="Lucida Grande"/>
          <w:kern w:val="0"/>
          <w:sz w:val="26"/>
          <w:szCs w:val="26"/>
        </w:rPr>
        <w:t>′</w:t>
      </w:r>
      <w:r>
        <w:rPr>
          <w:rFonts w:ascii="Times" w:hAnsi="Times" w:cs="Times"/>
          <w:kern w:val="0"/>
          <w:sz w:val="26"/>
          <w:szCs w:val="26"/>
        </w:rPr>
        <w:t xml:space="preserve"> })</w:t>
      </w:r>
      <w:r>
        <w:rPr>
          <w:rFonts w:ascii="Times" w:hAnsi="Times" w:cs="Times"/>
          <w:kern w:val="0"/>
          <w:sz w:val="26"/>
          <w:szCs w:val="26"/>
        </w:rPr>
        <w:t>する</w:t>
      </w:r>
      <w:r>
        <w:rPr>
          <w:rFonts w:ascii="Times" w:hAnsi="Times" w:cs="Times"/>
          <w:kern w:val="0"/>
          <w:sz w:val="26"/>
          <w:szCs w:val="26"/>
        </w:rPr>
        <w:t>.</w:t>
      </w:r>
      <w:r>
        <w:rPr>
          <w:rFonts w:ascii="Times" w:hAnsi="Times" w:cs="Times"/>
          <w:kern w:val="0"/>
          <w:sz w:val="26"/>
          <w:szCs w:val="26"/>
        </w:rPr>
        <w:t>このとき</w:t>
      </w:r>
      <w:r>
        <w:rPr>
          <w:rFonts w:ascii="Times" w:hAnsi="Times" w:cs="Times"/>
          <w:kern w:val="0"/>
          <w:sz w:val="26"/>
          <w:szCs w:val="26"/>
        </w:rPr>
        <w:t xml:space="preserve">,|D| = k </w:t>
      </w:r>
      <w:r>
        <w:rPr>
          <w:rFonts w:ascii="Times" w:hAnsi="Times" w:cs="Times"/>
          <w:kern w:val="0"/>
        </w:rPr>
        <w:t>とな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18"/>
          <w:szCs w:val="18"/>
        </w:rPr>
        <w:t>1</w:t>
      </w:r>
    </w:p>
    <w:p w14:paraId="00958F2C" w14:textId="77777777" w:rsidR="001B6938" w:rsidRDefault="001B6938" w:rsidP="001B693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060807"/>
          <w:kern w:val="0"/>
          <w:sz w:val="10"/>
          <w:szCs w:val="10"/>
        </w:rPr>
        <w:t xml:space="preserve">Web </w:t>
      </w:r>
      <w:r>
        <w:rPr>
          <w:rFonts w:ascii="Times" w:hAnsi="Times" w:cs="Times"/>
          <w:color w:val="060807"/>
          <w:kern w:val="0"/>
          <w:sz w:val="10"/>
          <w:szCs w:val="10"/>
        </w:rPr>
        <w:t>拡張</w:t>
      </w:r>
    </w:p>
    <w:p w14:paraId="04A229A2" w14:textId="77777777" w:rsidR="001B6938" w:rsidRDefault="001B6938" w:rsidP="001B693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060807"/>
          <w:kern w:val="0"/>
          <w:sz w:val="10"/>
          <w:szCs w:val="10"/>
        </w:rPr>
        <w:t>ページ拡張</w:t>
      </w:r>
      <w:r>
        <w:rPr>
          <w:rFonts w:ascii="Times" w:hAnsi="Times" w:cs="Times"/>
          <w:color w:val="060807"/>
          <w:kern w:val="0"/>
          <w:sz w:val="10"/>
          <w:szCs w:val="10"/>
        </w:rPr>
        <w:t xml:space="preserve"> </w:t>
      </w:r>
      <w:r>
        <w:rPr>
          <w:rFonts w:ascii="Times" w:hAnsi="Times" w:cs="Times"/>
          <w:color w:val="060807"/>
          <w:kern w:val="0"/>
          <w:sz w:val="10"/>
          <w:szCs w:val="10"/>
        </w:rPr>
        <w:t>クエリ</w:t>
      </w:r>
    </w:p>
    <w:p w14:paraId="5C23EA7E" w14:textId="77777777" w:rsidR="001B6938" w:rsidRDefault="001B6938" w:rsidP="001B693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060807"/>
          <w:kern w:val="0"/>
          <w:sz w:val="10"/>
          <w:szCs w:val="10"/>
        </w:rPr>
        <w:t>拡張</w:t>
      </w:r>
      <w:r>
        <w:rPr>
          <w:rFonts w:ascii="Times" w:hAnsi="Times" w:cs="Times"/>
          <w:color w:val="060807"/>
          <w:kern w:val="0"/>
          <w:sz w:val="10"/>
          <w:szCs w:val="10"/>
        </w:rPr>
        <w:t xml:space="preserve"> </w:t>
      </w:r>
      <w:r>
        <w:rPr>
          <w:rFonts w:ascii="Times" w:hAnsi="Times" w:cs="Times"/>
          <w:color w:val="060807"/>
          <w:kern w:val="0"/>
          <w:sz w:val="10"/>
          <w:szCs w:val="10"/>
        </w:rPr>
        <w:t>クエリ</w:t>
      </w:r>
    </w:p>
    <w:p w14:paraId="68E7C36A" w14:textId="77777777" w:rsidR="001B6938" w:rsidRDefault="001B6938" w:rsidP="001B693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060807"/>
          <w:kern w:val="0"/>
          <w:sz w:val="10"/>
          <w:szCs w:val="10"/>
        </w:rPr>
        <w:t>クエリ</w:t>
      </w:r>
    </w:p>
    <w:p w14:paraId="1E4099B8" w14:textId="77777777" w:rsidR="001B6938" w:rsidRDefault="001B6938" w:rsidP="001B693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ればステップ</w:t>
      </w:r>
      <w:r>
        <w:rPr>
          <w:rFonts w:ascii="Times" w:hAnsi="Times" w:cs="Times"/>
          <w:kern w:val="0"/>
        </w:rPr>
        <w:t>(6)</w:t>
      </w:r>
      <w:r>
        <w:rPr>
          <w:rFonts w:ascii="Times" w:hAnsi="Times" w:cs="Times"/>
          <w:kern w:val="0"/>
        </w:rPr>
        <w:t>へ移行する</w:t>
      </w:r>
      <w:r>
        <w:rPr>
          <w:rFonts w:ascii="Times" w:hAnsi="Times" w:cs="Times"/>
          <w:kern w:val="0"/>
        </w:rPr>
        <w:t>. </w:t>
      </w:r>
      <w:r>
        <w:rPr>
          <w:rFonts w:ascii="Times" w:hAnsi="Times" w:cs="Times"/>
          <w:kern w:val="0"/>
          <w:sz w:val="26"/>
          <w:szCs w:val="26"/>
        </w:rPr>
        <w:t xml:space="preserve">( 6 ) </w:t>
      </w:r>
      <w:r>
        <w:rPr>
          <w:rFonts w:ascii="Times" w:hAnsi="Times" w:cs="Times"/>
          <w:kern w:val="0"/>
        </w:rPr>
        <w:t>得られたウェブページ集合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D </w:t>
      </w:r>
      <w:r>
        <w:rPr>
          <w:rFonts w:ascii="Times" w:hAnsi="Times" w:cs="Times"/>
          <w:kern w:val="0"/>
        </w:rPr>
        <w:t>を返す</w:t>
      </w:r>
      <w:r>
        <w:rPr>
          <w:rFonts w:ascii="Times" w:hAnsi="Times" w:cs="Times"/>
          <w:kern w:val="0"/>
        </w:rPr>
        <w:t>.</w:t>
      </w:r>
    </w:p>
    <w:p w14:paraId="2F55E403" w14:textId="77777777" w:rsidR="001B6938" w:rsidRDefault="001B6938" w:rsidP="001B693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上記の手法を適用することで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元のクエリ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q </w:t>
      </w:r>
      <w:r>
        <w:rPr>
          <w:rFonts w:ascii="Times" w:hAnsi="Times" w:cs="Times"/>
          <w:kern w:val="0"/>
        </w:rPr>
        <w:t>で得られる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ウェブページ集合より多くのタスクを含んだ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つまり得ら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れるタスクという観点で再現率の高いウェブページ集合を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集めることができると考えられる</w:t>
      </w:r>
      <w:r>
        <w:rPr>
          <w:rFonts w:ascii="Times" w:hAnsi="Times" w:cs="Times"/>
          <w:kern w:val="0"/>
        </w:rPr>
        <w:t>.</w:t>
      </w:r>
    </w:p>
    <w:p w14:paraId="3B286CFB" w14:textId="77777777" w:rsidR="00293223" w:rsidRPr="001B6938" w:rsidRDefault="00293223" w:rsidP="001B6938">
      <w:bookmarkStart w:id="0" w:name="_GoBack"/>
      <w:bookmarkEnd w:id="0"/>
    </w:p>
    <w:sectPr w:rsidR="00293223" w:rsidRPr="001B6938" w:rsidSect="00694F99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BA8"/>
    <w:rsid w:val="001B6938"/>
    <w:rsid w:val="00293223"/>
    <w:rsid w:val="002D0BA8"/>
    <w:rsid w:val="002E469F"/>
    <w:rsid w:val="0049705A"/>
    <w:rsid w:val="0081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5A2C4B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0BA8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2D0BA8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0BA8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2D0BA8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50" Type="http://schemas.openxmlformats.org/officeDocument/2006/relationships/fontTable" Target="fontTable.xml"/><Relationship Id="rId5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9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308</Words>
  <Characters>1757</Characters>
  <Application>Microsoft Macintosh Word</Application>
  <DocSecurity>0</DocSecurity>
  <Lines>14</Lines>
  <Paragraphs>4</Paragraphs>
  <ScaleCrop>false</ScaleCrop>
  <Company>京都大学</Company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加藤 龍</dc:creator>
  <cp:keywords/>
  <dc:description/>
  <cp:lastModifiedBy>加藤 龍</cp:lastModifiedBy>
  <cp:revision>4</cp:revision>
  <dcterms:created xsi:type="dcterms:W3CDTF">2013-08-01T08:33:00Z</dcterms:created>
  <dcterms:modified xsi:type="dcterms:W3CDTF">2013-08-01T08:36:00Z</dcterms:modified>
</cp:coreProperties>
</file>