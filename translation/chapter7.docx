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1AE33" w14:textId="77777777" w:rsidR="00D61CCC" w:rsidRDefault="00D61CCC" w:rsidP="00D61CC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7. </w:t>
      </w:r>
      <w:r>
        <w:rPr>
          <w:rFonts w:ascii="Times" w:hAnsi="Times" w:cs="Times"/>
          <w:kern w:val="0"/>
          <w:sz w:val="30"/>
          <w:szCs w:val="30"/>
        </w:rPr>
        <w:t>まとめと今後の課題</w:t>
      </w:r>
    </w:p>
    <w:p w14:paraId="2E04E2D3" w14:textId="77777777" w:rsidR="00D61CCC" w:rsidRDefault="00D61CCC" w:rsidP="00D61CC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本稿では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ある目的を達成するための方法を検索すると</w:t>
      </w:r>
    </w:p>
    <w:p w14:paraId="0C7E7BB7" w14:textId="77777777" w:rsidR="00D61CCC" w:rsidRDefault="00D61CCC" w:rsidP="00D61CC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いうタスク検索を提案した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より多くのタスクを含</w:t>
      </w:r>
    </w:p>
    <w:p w14:paraId="6B5CE4C2" w14:textId="77777777" w:rsidR="00D61CCC" w:rsidRDefault="00D61CCC" w:rsidP="00D61CC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んだウェブページを収集するために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検索連動型広告を利</w:t>
      </w:r>
    </w:p>
    <w:p w14:paraId="65C0D90A" w14:textId="77777777" w:rsidR="00D61CCC" w:rsidRDefault="00D61CCC" w:rsidP="00D61CC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用したクエリ拡張手法を提案し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予備実験を行った</w:t>
      </w:r>
      <w:r>
        <w:rPr>
          <w:rFonts w:ascii="Times" w:hAnsi="Times" w:cs="Times"/>
          <w:kern w:val="0"/>
        </w:rPr>
        <w:t>.</w:t>
      </w:r>
    </w:p>
    <w:p w14:paraId="32534A7F" w14:textId="77777777" w:rsidR="00D61CCC" w:rsidRDefault="00D61CCC" w:rsidP="00D61CC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今後タスク検索に関する研究を進めていくにあたり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さ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まざまな事柄について考えていく必要がある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今回提案し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た手法はウェブページを取得する手法であり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得られた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ウェブページがどのようなタスクを含んでいるかは人手で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判断し評価を行った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今後は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単にウェブページを抽出す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るだけではなく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そこからどのようなタスクが存在するの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かを言語パターンなどを用いて抽出してくることが必要に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なると考えられる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評価方法についても考案の余地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がある必要がある</w:t>
      </w:r>
      <w:r>
        <w:rPr>
          <w:rFonts w:ascii="Times" w:hAnsi="Times" w:cs="Times"/>
          <w:kern w:val="0"/>
        </w:rPr>
        <w:t xml:space="preserve">.6 </w:t>
      </w:r>
      <w:r>
        <w:rPr>
          <w:rFonts w:ascii="Times" w:hAnsi="Times" w:cs="Times"/>
          <w:kern w:val="0"/>
        </w:rPr>
        <w:t>章で述べたように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今回の評価尺度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は順序関係を持ったタスクを正しく評価することができな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い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得られたタスク集合の多様性も評価において重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要な観点であると考えられる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こうしたことを考慮した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タスク検索における統一的な評価尺度を考えることも今後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の課題である</w:t>
      </w:r>
      <w:r>
        <w:rPr>
          <w:rFonts w:ascii="Times" w:hAnsi="Times" w:cs="Times"/>
          <w:kern w:val="0"/>
        </w:rPr>
        <w:t>.</w:t>
      </w:r>
    </w:p>
    <w:p w14:paraId="405DB943" w14:textId="77777777" w:rsidR="00D61CCC" w:rsidRDefault="00D61CCC" w:rsidP="00D61CC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謝辞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本研究の一部は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文部科学省科学研究費補助金</w:t>
      </w:r>
      <w:r>
        <w:rPr>
          <w:rFonts w:ascii="Times" w:hAnsi="Times" w:cs="Times"/>
          <w:kern w:val="0"/>
        </w:rPr>
        <w:t xml:space="preserve"> (</w:t>
      </w:r>
      <w:r>
        <w:rPr>
          <w:rFonts w:ascii="Times" w:hAnsi="Times" w:cs="Times"/>
          <w:kern w:val="0"/>
        </w:rPr>
        <w:t>課題番号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24240013,24680008)</w:t>
      </w:r>
      <w:r>
        <w:rPr>
          <w:rFonts w:ascii="Times" w:hAnsi="Times" w:cs="Times"/>
          <w:kern w:val="0"/>
          <w:sz w:val="26"/>
          <w:szCs w:val="26"/>
        </w:rPr>
        <w:t>によるものです</w:t>
      </w:r>
      <w:r>
        <w:rPr>
          <w:rFonts w:ascii="Times" w:hAnsi="Times" w:cs="Times"/>
          <w:kern w:val="0"/>
          <w:sz w:val="26"/>
          <w:szCs w:val="26"/>
        </w:rPr>
        <w:t>.</w:t>
      </w:r>
      <w:r>
        <w:rPr>
          <w:rFonts w:ascii="Times" w:hAnsi="Times" w:cs="Times"/>
          <w:kern w:val="0"/>
          <w:sz w:val="26"/>
          <w:szCs w:val="26"/>
        </w:rPr>
        <w:t>ここに</w:t>
      </w:r>
    </w:p>
    <w:p w14:paraId="669911FC" w14:textId="77777777" w:rsidR="00D61CCC" w:rsidRDefault="00D61CCC" w:rsidP="00D61CC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記して謝意を表します</w:t>
      </w:r>
      <w:r>
        <w:rPr>
          <w:rFonts w:ascii="Times" w:hAnsi="Times" w:cs="Times"/>
          <w:kern w:val="0"/>
        </w:rPr>
        <w:t>.</w:t>
      </w:r>
    </w:p>
    <w:p w14:paraId="3B286CFB" w14:textId="77777777" w:rsidR="00293223" w:rsidRPr="00D61CCC" w:rsidRDefault="00293223" w:rsidP="00D61CCC">
      <w:bookmarkStart w:id="0" w:name="_GoBack"/>
      <w:bookmarkEnd w:id="0"/>
    </w:p>
    <w:sectPr w:rsidR="00293223" w:rsidRPr="00D61CCC" w:rsidSect="00694F9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8"/>
    <w:rsid w:val="001B6938"/>
    <w:rsid w:val="00293223"/>
    <w:rsid w:val="002D0BA8"/>
    <w:rsid w:val="002E469F"/>
    <w:rsid w:val="0049705A"/>
    <w:rsid w:val="0081719B"/>
    <w:rsid w:val="008865CE"/>
    <w:rsid w:val="00AE290C"/>
    <w:rsid w:val="00C41B15"/>
    <w:rsid w:val="00D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A2C4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Macintosh Word</Application>
  <DocSecurity>0</DocSecurity>
  <Lines>4</Lines>
  <Paragraphs>1</Paragraphs>
  <ScaleCrop>false</ScaleCrop>
  <Company>京都大学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8</cp:revision>
  <dcterms:created xsi:type="dcterms:W3CDTF">2013-08-01T08:33:00Z</dcterms:created>
  <dcterms:modified xsi:type="dcterms:W3CDTF">2013-08-01T08:38:00Z</dcterms:modified>
</cp:coreProperties>
</file>